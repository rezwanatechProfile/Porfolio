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9B45" w14:textId="693CFDB4" w:rsidR="00F5689F" w:rsidRDefault="00F5689F" w:rsidP="00F5689F"/>
    <w:tbl>
      <w:tblPr>
        <w:tblW w:w="5000" w:type="pct"/>
        <w:tblLook w:val="0600" w:firstRow="0" w:lastRow="0" w:firstColumn="0" w:lastColumn="0" w:noHBand="1" w:noVBand="1"/>
      </w:tblPr>
      <w:tblGrid>
        <w:gridCol w:w="813"/>
        <w:gridCol w:w="3577"/>
        <w:gridCol w:w="2006"/>
        <w:gridCol w:w="444"/>
        <w:gridCol w:w="270"/>
        <w:gridCol w:w="3676"/>
      </w:tblGrid>
      <w:tr w:rsidR="00E6525B" w14:paraId="011EB620" w14:textId="77777777" w:rsidTr="00B2301D">
        <w:trPr>
          <w:trHeight w:val="1728"/>
        </w:trPr>
        <w:tc>
          <w:tcPr>
            <w:tcW w:w="2965" w:type="pct"/>
            <w:gridSpan w:val="3"/>
          </w:tcPr>
          <w:p w14:paraId="4535890C" w14:textId="2BF9F254" w:rsidR="00E6525B" w:rsidRDefault="001B58D2" w:rsidP="00F5689F">
            <w:pPr>
              <w:pStyle w:val="Title"/>
              <w:rPr>
                <w:b w:val="0"/>
                <w:bCs/>
              </w:rPr>
            </w:pPr>
            <w:r w:rsidRPr="001B58D2">
              <w:rPr>
                <w:b w:val="0"/>
                <w:bCs/>
              </w:rPr>
              <w:t>Rezwana Sultana</w:t>
            </w:r>
          </w:p>
          <w:p w14:paraId="2ED25B8E" w14:textId="77777777" w:rsidR="004E14D4" w:rsidRPr="004E14D4" w:rsidRDefault="004E14D4" w:rsidP="004E14D4"/>
          <w:p w14:paraId="2DD3C26D" w14:textId="77777777" w:rsidR="00E6525B" w:rsidRPr="000546C3" w:rsidRDefault="001B58D2" w:rsidP="00F5689F">
            <w:pPr>
              <w:pStyle w:val="Subtitle"/>
              <w:rPr>
                <w:sz w:val="20"/>
                <w:szCs w:val="20"/>
              </w:rPr>
            </w:pPr>
            <w:r w:rsidRPr="000546C3">
              <w:rPr>
                <w:sz w:val="20"/>
                <w:szCs w:val="20"/>
              </w:rPr>
              <w:t>Cell: 5713598904</w:t>
            </w:r>
          </w:p>
          <w:p w14:paraId="5EFF3992" w14:textId="0C6A18A7" w:rsidR="001B58D2" w:rsidRPr="000546C3" w:rsidRDefault="001B58D2" w:rsidP="001B58D2">
            <w:pPr>
              <w:rPr>
                <w:sz w:val="20"/>
                <w:szCs w:val="20"/>
              </w:rPr>
            </w:pPr>
            <w:r w:rsidRPr="000546C3">
              <w:rPr>
                <w:sz w:val="20"/>
                <w:szCs w:val="20"/>
              </w:rPr>
              <w:t xml:space="preserve">E-mail: </w:t>
            </w:r>
            <w:hyperlink r:id="rId10" w:history="1">
              <w:r w:rsidRPr="000546C3">
                <w:rPr>
                  <w:rStyle w:val="Hyperlink"/>
                  <w:sz w:val="20"/>
                  <w:szCs w:val="20"/>
                </w:rPr>
                <w:t>rezwanatech@gmail.com</w:t>
              </w:r>
            </w:hyperlink>
          </w:p>
          <w:p w14:paraId="260C371C" w14:textId="1C57EAA1" w:rsidR="001B58D2" w:rsidRPr="000546C3" w:rsidRDefault="001B58D2" w:rsidP="001B58D2">
            <w:pPr>
              <w:rPr>
                <w:sz w:val="20"/>
                <w:szCs w:val="20"/>
              </w:rPr>
            </w:pPr>
            <w:r w:rsidRPr="000546C3">
              <w:rPr>
                <w:sz w:val="20"/>
                <w:szCs w:val="20"/>
              </w:rPr>
              <w:t xml:space="preserve">Address: </w:t>
            </w:r>
            <w:r w:rsidR="007D1877" w:rsidRPr="000546C3">
              <w:rPr>
                <w:sz w:val="20"/>
                <w:szCs w:val="20"/>
              </w:rPr>
              <w:t xml:space="preserve">6657 Debra Lu Way, </w:t>
            </w:r>
            <w:r w:rsidRPr="000546C3">
              <w:rPr>
                <w:sz w:val="20"/>
                <w:szCs w:val="20"/>
              </w:rPr>
              <w:t>Springfield, VA 22150</w:t>
            </w:r>
          </w:p>
          <w:p w14:paraId="03ECC15A" w14:textId="77777777" w:rsidR="001B58D2" w:rsidRPr="000546C3" w:rsidRDefault="001B58D2" w:rsidP="001B58D2">
            <w:pPr>
              <w:rPr>
                <w:sz w:val="20"/>
                <w:szCs w:val="20"/>
              </w:rPr>
            </w:pPr>
            <w:r w:rsidRPr="000546C3">
              <w:rPr>
                <w:sz w:val="20"/>
                <w:szCs w:val="20"/>
              </w:rPr>
              <w:t>Clearance: Secret</w:t>
            </w:r>
          </w:p>
          <w:p w14:paraId="3078442C" w14:textId="53DD5F5F" w:rsidR="001B58D2" w:rsidRPr="000546C3" w:rsidRDefault="001B58D2" w:rsidP="001B58D2">
            <w:pPr>
              <w:widowControl/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706F6F"/>
                <w:sz w:val="20"/>
                <w:szCs w:val="20"/>
                <w:lang w:bidi="ar-SA"/>
              </w:rPr>
            </w:pPr>
            <w:r w:rsidRPr="000546C3">
              <w:rPr>
                <w:sz w:val="20"/>
                <w:szCs w:val="20"/>
              </w:rPr>
              <w:t xml:space="preserve">Website: </w:t>
            </w:r>
            <w:hyperlink r:id="rId11" w:history="1">
              <w:r w:rsidRPr="000546C3">
                <w:rPr>
                  <w:rStyle w:val="Hyperlink"/>
                  <w:rFonts w:ascii="Lato-Regular" w:eastAsiaTheme="minorHAnsi" w:hAnsi="Lato-Regular" w:cs="Lato-Regular"/>
                  <w:sz w:val="20"/>
                  <w:szCs w:val="20"/>
                  <w:lang w:bidi="ar-SA"/>
                </w:rPr>
                <w:t>https://rezwanatech.github.io/portfolio/</w:t>
              </w:r>
            </w:hyperlink>
          </w:p>
          <w:p w14:paraId="31D7692D" w14:textId="7A6B48AC" w:rsidR="001B58D2" w:rsidRPr="001B58D2" w:rsidRDefault="001B58D2" w:rsidP="001B58D2">
            <w:pPr>
              <w:widowControl/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/>
                <w:sz w:val="19"/>
                <w:szCs w:val="19"/>
                <w:lang w:bidi="ar-SA"/>
              </w:rPr>
            </w:pPr>
          </w:p>
        </w:tc>
        <w:tc>
          <w:tcPr>
            <w:tcW w:w="331" w:type="pct"/>
            <w:gridSpan w:val="2"/>
          </w:tcPr>
          <w:p w14:paraId="2FEAB8B1" w14:textId="77777777" w:rsidR="00E6525B" w:rsidRPr="00F5689F" w:rsidRDefault="00E6525B" w:rsidP="00F5689F"/>
        </w:tc>
        <w:tc>
          <w:tcPr>
            <w:tcW w:w="1704" w:type="pct"/>
            <w:vMerge w:val="restart"/>
            <w:vAlign w:val="bottom"/>
          </w:tcPr>
          <w:p w14:paraId="7A9ADA37" w14:textId="77777777" w:rsidR="000546C3" w:rsidRDefault="000546C3" w:rsidP="000546C3">
            <w:pPr>
              <w:pStyle w:val="BodyContactInfo"/>
              <w:ind w:left="0"/>
              <w:rPr>
                <w:sz w:val="22"/>
                <w:szCs w:val="22"/>
              </w:rPr>
            </w:pPr>
          </w:p>
          <w:p w14:paraId="53812419" w14:textId="77777777" w:rsidR="000546C3" w:rsidRDefault="000546C3" w:rsidP="00E6525B">
            <w:pPr>
              <w:pStyle w:val="BodyContactInfo"/>
              <w:rPr>
                <w:sz w:val="22"/>
                <w:szCs w:val="22"/>
              </w:rPr>
            </w:pPr>
          </w:p>
          <w:p w14:paraId="503FD800" w14:textId="21B262B3" w:rsidR="00E6525B" w:rsidRPr="000546C3" w:rsidRDefault="007D1877" w:rsidP="000546C3">
            <w:pPr>
              <w:pStyle w:val="BodyContactInfo"/>
              <w:ind w:left="0"/>
              <w:rPr>
                <w:sz w:val="22"/>
                <w:szCs w:val="22"/>
              </w:rPr>
            </w:pPr>
            <w:r w:rsidRPr="000546C3">
              <w:rPr>
                <w:sz w:val="22"/>
                <w:szCs w:val="22"/>
              </w:rPr>
              <w:t xml:space="preserve">Experienced </w:t>
            </w:r>
            <w:r w:rsidR="004E14D4" w:rsidRPr="000546C3">
              <w:rPr>
                <w:sz w:val="22"/>
                <w:szCs w:val="22"/>
              </w:rPr>
              <w:t>IT professional with 5 years of experience in front end developing and automation testing</w:t>
            </w:r>
            <w:r w:rsidR="004F6D36" w:rsidRPr="000546C3">
              <w:rPr>
                <w:sz w:val="22"/>
                <w:szCs w:val="22"/>
              </w:rPr>
              <w:t>, can effectively work both in development and testing roles.</w:t>
            </w:r>
          </w:p>
          <w:p w14:paraId="5ABC33DE" w14:textId="6AE437DC" w:rsidR="00D40E53" w:rsidRPr="007D1877" w:rsidRDefault="00D40E53" w:rsidP="00E6525B">
            <w:pPr>
              <w:pStyle w:val="BodyContactInfo"/>
              <w:rPr>
                <w:sz w:val="24"/>
                <w:szCs w:val="24"/>
              </w:rPr>
            </w:pPr>
          </w:p>
        </w:tc>
      </w:tr>
      <w:tr w:rsidR="00E97CB2" w:rsidRPr="00F5689F" w14:paraId="4642B4C7" w14:textId="77777777" w:rsidTr="00B2301D">
        <w:trPr>
          <w:trHeight w:val="115"/>
        </w:trPr>
        <w:tc>
          <w:tcPr>
            <w:tcW w:w="2965" w:type="pct"/>
            <w:gridSpan w:val="3"/>
            <w:shd w:val="clear" w:color="auto" w:fill="auto"/>
          </w:tcPr>
          <w:p w14:paraId="123DA160" w14:textId="2D2A4B5D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31" w:type="pct"/>
            <w:gridSpan w:val="2"/>
            <w:shd w:val="clear" w:color="auto" w:fill="auto"/>
          </w:tcPr>
          <w:p w14:paraId="616498BF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704" w:type="pct"/>
            <w:vMerge/>
            <w:shd w:val="clear" w:color="auto" w:fill="auto"/>
          </w:tcPr>
          <w:p w14:paraId="6B44B78E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D40E53" w:rsidRPr="00F5689F" w14:paraId="19EC2ED9" w14:textId="77777777" w:rsidTr="00D40E53">
        <w:trPr>
          <w:gridAfter w:val="4"/>
          <w:wAfter w:w="2965" w:type="pct"/>
          <w:trHeight w:val="558"/>
        </w:trPr>
        <w:tc>
          <w:tcPr>
            <w:tcW w:w="377" w:type="pct"/>
            <w:shd w:val="clear" w:color="auto" w:fill="auto"/>
          </w:tcPr>
          <w:p w14:paraId="62E35D53" w14:textId="77777777" w:rsidR="00D40E53" w:rsidRPr="00F5689F" w:rsidRDefault="00D40E5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78023DA" w14:textId="2DF95CDE" w:rsidR="00D40E53" w:rsidRPr="004A51A1" w:rsidRDefault="00D40E53" w:rsidP="00F5689F">
            <w:pPr>
              <w:spacing w:line="240" w:lineRule="auto"/>
              <w:rPr>
                <w:sz w:val="32"/>
                <w:szCs w:val="32"/>
              </w:rPr>
            </w:pPr>
          </w:p>
        </w:tc>
      </w:tr>
      <w:tr w:rsidR="00B2301D" w:rsidRPr="00F5689F" w14:paraId="14424E0A" w14:textId="77777777" w:rsidTr="00B2301D">
        <w:trPr>
          <w:trHeight w:val="115"/>
        </w:trPr>
        <w:tc>
          <w:tcPr>
            <w:tcW w:w="3171" w:type="pct"/>
            <w:gridSpan w:val="4"/>
            <w:shd w:val="clear" w:color="auto" w:fill="auto"/>
          </w:tcPr>
          <w:p w14:paraId="35DFF298" w14:textId="2D6ACF97" w:rsidR="00D40E53" w:rsidRDefault="00D40E53" w:rsidP="00D40E53">
            <w:pPr>
              <w:spacing w:line="240" w:lineRule="auto"/>
              <w:rPr>
                <w:sz w:val="32"/>
                <w:szCs w:val="32"/>
              </w:rPr>
            </w:pPr>
            <w:r w:rsidRPr="00E46751">
              <w:rPr>
                <w:sz w:val="32"/>
                <w:szCs w:val="32"/>
              </w:rPr>
              <w:t>Technical Skills:</w:t>
            </w:r>
          </w:p>
          <w:p w14:paraId="75AAA620" w14:textId="2EB40466" w:rsidR="00A36A22" w:rsidRPr="00E46751" w:rsidRDefault="00A36A22" w:rsidP="00D40E53">
            <w:pPr>
              <w:spacing w:line="240" w:lineRule="auto"/>
              <w:rPr>
                <w:sz w:val="32"/>
                <w:szCs w:val="32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B1990C0" wp14:editId="2ED2EB78">
                      <wp:extent cx="3871686" cy="0"/>
                      <wp:effectExtent l="0" t="19050" r="33655" b="19050"/>
                      <wp:docPr id="2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96D00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7268447B" w14:textId="77777777" w:rsidR="00D40E53" w:rsidRPr="00083310" w:rsidRDefault="00D40E53" w:rsidP="00D40E53">
            <w:pPr>
              <w:spacing w:line="240" w:lineRule="auto"/>
              <w:rPr>
                <w:color w:val="000000" w:themeColor="text1"/>
              </w:rPr>
            </w:pPr>
          </w:p>
          <w:p w14:paraId="07482BA8" w14:textId="0B3471AA" w:rsidR="00D40E53" w:rsidRPr="00B2301D" w:rsidRDefault="00D40E53" w:rsidP="00D40E53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spacing w:line="240" w:lineRule="auto"/>
              <w:rPr>
                <w:rFonts w:eastAsiaTheme="minorHAnsi" w:cs="Lato-Regular"/>
                <w:color w:val="000000" w:themeColor="text1"/>
                <w:sz w:val="20"/>
                <w:szCs w:val="20"/>
                <w:lang w:bidi="ar-SA"/>
              </w:rPr>
            </w:pPr>
            <w:r w:rsidRPr="00B2301D">
              <w:rPr>
                <w:rFonts w:eastAsiaTheme="minorHAnsi" w:cs="Lato-Regular"/>
                <w:color w:val="000000" w:themeColor="text1"/>
                <w:sz w:val="20"/>
                <w:szCs w:val="20"/>
                <w:lang w:bidi="ar-SA"/>
              </w:rPr>
              <w:t>Web development and software testing</w:t>
            </w:r>
          </w:p>
          <w:p w14:paraId="76BF7384" w14:textId="77777777" w:rsidR="00D40E53" w:rsidRPr="00B2301D" w:rsidRDefault="00D40E53" w:rsidP="00D40E53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spacing w:line="240" w:lineRule="auto"/>
              <w:rPr>
                <w:rFonts w:eastAsiaTheme="minorHAnsi" w:cs="Lato-Regular"/>
                <w:color w:val="000000" w:themeColor="text1"/>
                <w:sz w:val="20"/>
                <w:szCs w:val="20"/>
                <w:lang w:bidi="ar-SA"/>
              </w:rPr>
            </w:pPr>
            <w:r w:rsidRPr="00B2301D">
              <w:rPr>
                <w:rFonts w:eastAsiaTheme="minorHAnsi" w:cs="Lato-Regular"/>
                <w:color w:val="000000" w:themeColor="text1"/>
                <w:sz w:val="20"/>
                <w:szCs w:val="20"/>
                <w:lang w:bidi="ar-SA"/>
              </w:rPr>
              <w:t>Wireframe Creation</w:t>
            </w:r>
          </w:p>
          <w:p w14:paraId="29BF8498" w14:textId="2380451B" w:rsidR="00D40E53" w:rsidRPr="00B2301D" w:rsidRDefault="00083310" w:rsidP="00D40E53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spacing w:line="240" w:lineRule="auto"/>
              <w:rPr>
                <w:rFonts w:eastAsiaTheme="minorHAnsi" w:cs="Lato-Regular"/>
                <w:color w:val="000000" w:themeColor="text1"/>
                <w:sz w:val="20"/>
                <w:szCs w:val="20"/>
                <w:lang w:bidi="ar-SA"/>
              </w:rPr>
            </w:pPr>
            <w:r w:rsidRPr="00B2301D">
              <w:rPr>
                <w:rFonts w:eastAsiaTheme="minorHAnsi" w:cs="Lato-Regular"/>
                <w:color w:val="000000" w:themeColor="text1"/>
                <w:sz w:val="20"/>
                <w:szCs w:val="20"/>
                <w:lang w:bidi="ar-SA"/>
              </w:rPr>
              <w:t>Languages:</w:t>
            </w:r>
            <w:r w:rsidR="00D40E53" w:rsidRPr="00B2301D">
              <w:rPr>
                <w:rFonts w:eastAsiaTheme="minorHAnsi" w:cs="Lato-Regular"/>
                <w:color w:val="000000" w:themeColor="text1"/>
                <w:sz w:val="20"/>
                <w:szCs w:val="20"/>
                <w:lang w:bidi="ar-SA"/>
              </w:rPr>
              <w:t xml:space="preserve"> Java, XML, JScript, HTML, CSS</w:t>
            </w:r>
            <w:r w:rsidRPr="00B2301D">
              <w:rPr>
                <w:rFonts w:eastAsiaTheme="minorHAnsi" w:cs="Lato-Regular"/>
                <w:color w:val="000000" w:themeColor="text1"/>
                <w:sz w:val="20"/>
                <w:szCs w:val="20"/>
                <w:lang w:bidi="ar-SA"/>
              </w:rPr>
              <w:t>, VB Script</w:t>
            </w:r>
          </w:p>
          <w:p w14:paraId="6401E870" w14:textId="18EB709B" w:rsidR="00D40E53" w:rsidRPr="00B2301D" w:rsidRDefault="00D40E53" w:rsidP="00D40E53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spacing w:line="240" w:lineRule="auto"/>
              <w:rPr>
                <w:rFonts w:eastAsiaTheme="minorHAnsi" w:cs="Lato-Regular"/>
                <w:color w:val="000000" w:themeColor="text1"/>
                <w:sz w:val="20"/>
                <w:szCs w:val="20"/>
                <w:lang w:bidi="ar-SA"/>
              </w:rPr>
            </w:pPr>
            <w:r w:rsidRPr="00B2301D">
              <w:rPr>
                <w:rFonts w:eastAsiaTheme="minorHAnsi" w:cs="Lato-Regular"/>
                <w:color w:val="000000" w:themeColor="text1"/>
                <w:sz w:val="20"/>
                <w:szCs w:val="20"/>
                <w:lang w:bidi="ar-SA"/>
              </w:rPr>
              <w:t>Skilled in DevOps</w:t>
            </w:r>
          </w:p>
          <w:p w14:paraId="1B4BA1C2" w14:textId="382B2745" w:rsidR="00D40E53" w:rsidRPr="00B2301D" w:rsidRDefault="00D40E53" w:rsidP="00D40E5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B2301D">
              <w:rPr>
                <w:rFonts w:eastAsiaTheme="minorHAnsi" w:cs="Lato-Regular"/>
                <w:color w:val="000000" w:themeColor="text1"/>
                <w:sz w:val="20"/>
                <w:szCs w:val="20"/>
                <w:lang w:bidi="ar-SA"/>
              </w:rPr>
              <w:t>Test Automation using Selenium WebDriver</w:t>
            </w:r>
            <w:r w:rsidR="000546C3" w:rsidRPr="00B2301D">
              <w:rPr>
                <w:rFonts w:eastAsiaTheme="minorHAnsi" w:cs="Lato-Regular"/>
                <w:color w:val="000000" w:themeColor="text1"/>
                <w:sz w:val="20"/>
                <w:szCs w:val="20"/>
                <w:lang w:bidi="ar-SA"/>
              </w:rPr>
              <w:t>/IDE</w:t>
            </w:r>
            <w:r w:rsidR="00A36A22" w:rsidRPr="00B2301D">
              <w:rPr>
                <w:rFonts w:eastAsiaTheme="minorHAnsi" w:cs="Lato-Regular"/>
                <w:color w:val="000000" w:themeColor="text1"/>
                <w:sz w:val="20"/>
                <w:szCs w:val="20"/>
                <w:lang w:bidi="ar-SA"/>
              </w:rPr>
              <w:t>, QTP, GitHub</w:t>
            </w:r>
          </w:p>
          <w:p w14:paraId="0F040E5D" w14:textId="77777777" w:rsidR="00D40E53" w:rsidRPr="00B2301D" w:rsidRDefault="00D40E53" w:rsidP="00D40E53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spacing w:line="240" w:lineRule="auto"/>
              <w:rPr>
                <w:rFonts w:eastAsiaTheme="minorHAnsi" w:cs="Lato-Regular"/>
                <w:color w:val="000000" w:themeColor="text1"/>
                <w:sz w:val="20"/>
                <w:szCs w:val="20"/>
                <w:lang w:bidi="ar-SA"/>
              </w:rPr>
            </w:pPr>
            <w:r w:rsidRPr="00B2301D">
              <w:rPr>
                <w:rFonts w:eastAsiaTheme="minorHAnsi" w:cs="Lato-Regular"/>
                <w:color w:val="000000" w:themeColor="text1"/>
                <w:sz w:val="20"/>
                <w:szCs w:val="20"/>
                <w:lang w:bidi="ar-SA"/>
              </w:rPr>
              <w:t>JavaScript frameworks (React.js, jQuery)</w:t>
            </w:r>
          </w:p>
          <w:p w14:paraId="3145CA51" w14:textId="77777777" w:rsidR="000546C3" w:rsidRPr="00B2301D" w:rsidRDefault="000546C3" w:rsidP="00D40E53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spacing w:line="240" w:lineRule="auto"/>
              <w:rPr>
                <w:rFonts w:eastAsiaTheme="minorHAnsi" w:cs="Lato-Regular"/>
                <w:color w:val="000000" w:themeColor="text1"/>
                <w:sz w:val="20"/>
                <w:szCs w:val="20"/>
                <w:lang w:bidi="ar-SA"/>
              </w:rPr>
            </w:pPr>
            <w:r w:rsidRPr="00B2301D">
              <w:rPr>
                <w:rFonts w:eastAsiaTheme="minorHAnsi" w:cs="Lato-Regular"/>
                <w:color w:val="000000" w:themeColor="text1"/>
                <w:sz w:val="20"/>
                <w:szCs w:val="20"/>
                <w:lang w:bidi="ar-SA"/>
              </w:rPr>
              <w:t>IDE: Eclipse, VS code</w:t>
            </w:r>
          </w:p>
          <w:p w14:paraId="01BFE974" w14:textId="0D1A0DDD" w:rsidR="00304CCB" w:rsidRPr="00B2301D" w:rsidRDefault="00A36A22" w:rsidP="00304CCB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spacing w:line="240" w:lineRule="auto"/>
              <w:rPr>
                <w:rFonts w:eastAsiaTheme="minorHAnsi" w:cs="Lato-Regular"/>
                <w:color w:val="000000" w:themeColor="text1"/>
                <w:sz w:val="20"/>
                <w:szCs w:val="20"/>
                <w:lang w:bidi="ar-SA"/>
              </w:rPr>
            </w:pPr>
            <w:r w:rsidRPr="00B2301D">
              <w:rPr>
                <w:rFonts w:eastAsiaTheme="minorHAnsi" w:cs="Lato-Regular"/>
                <w:color w:val="000000" w:themeColor="text1"/>
                <w:sz w:val="20"/>
                <w:szCs w:val="20"/>
                <w:lang w:bidi="ar-SA"/>
              </w:rPr>
              <w:t>Database; SQL Server</w:t>
            </w:r>
          </w:p>
          <w:p w14:paraId="50F3CB8F" w14:textId="5F18D48D" w:rsidR="00A36A22" w:rsidRDefault="00A36A22" w:rsidP="00A36A22">
            <w:pPr>
              <w:widowControl/>
              <w:adjustRightInd w:val="0"/>
              <w:spacing w:line="240" w:lineRule="auto"/>
              <w:rPr>
                <w:rFonts w:eastAsiaTheme="minorHAnsi" w:cs="Lato-Regular"/>
                <w:color w:val="000000" w:themeColor="text1"/>
                <w:sz w:val="24"/>
                <w:szCs w:val="24"/>
                <w:lang w:bidi="ar-SA"/>
              </w:rPr>
            </w:pPr>
          </w:p>
          <w:p w14:paraId="569F1756" w14:textId="77777777" w:rsidR="00304CCB" w:rsidRDefault="00304CCB" w:rsidP="00A36A22">
            <w:pPr>
              <w:widowControl/>
              <w:adjustRightInd w:val="0"/>
              <w:spacing w:line="240" w:lineRule="auto"/>
              <w:rPr>
                <w:rFonts w:eastAsiaTheme="minorHAnsi" w:cs="Lato-Regular"/>
                <w:color w:val="000000" w:themeColor="text1"/>
                <w:sz w:val="24"/>
                <w:szCs w:val="24"/>
                <w:lang w:bidi="ar-SA"/>
              </w:rPr>
            </w:pPr>
          </w:p>
          <w:p w14:paraId="3E247E7D" w14:textId="1FAD75BF" w:rsidR="00A36A22" w:rsidRDefault="00000000" w:rsidP="00A36A22">
            <w:pPr>
              <w:pStyle w:val="Heading1"/>
            </w:pPr>
            <w:sdt>
              <w:sdtPr>
                <w:id w:val="-845559763"/>
                <w:placeholder>
                  <w:docPart w:val="9032C3364F974D9A9397A65CD4F9EC99"/>
                </w:placeholder>
                <w:temporary/>
                <w:showingPlcHdr/>
                <w15:appearance w15:val="hidden"/>
              </w:sdtPr>
              <w:sdtContent>
                <w:r w:rsidR="00A36A22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A36A22" w:rsidRPr="00FC49E3">
              <w:t xml:space="preserve"> </w:t>
            </w:r>
          </w:p>
          <w:p w14:paraId="5C8AE625" w14:textId="57ABF766" w:rsidR="00A36A22" w:rsidRPr="00A36A22" w:rsidRDefault="00A36A22" w:rsidP="00A36A22"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B3EFBB6" wp14:editId="3A4B7864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71F0C2E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53BA1AB0" w14:textId="7ECCD9D5" w:rsidR="00304CCB" w:rsidRPr="00E97CB2" w:rsidRDefault="00304CCB" w:rsidP="00304CCB">
            <w:pPr>
              <w:pStyle w:val="DateRange"/>
            </w:pPr>
            <w:r>
              <w:t>July 2021 - May 2022</w:t>
            </w:r>
          </w:p>
          <w:p w14:paraId="0FD25BF7" w14:textId="77777777" w:rsidR="00304CCB" w:rsidRDefault="00304CCB" w:rsidP="00304CCB">
            <w:pPr>
              <w:pStyle w:val="JobTitleandDegree"/>
            </w:pPr>
            <w:r>
              <w:t>Digital Learning Developer</w:t>
            </w:r>
          </w:p>
          <w:p w14:paraId="259EA8DB" w14:textId="26172A24" w:rsidR="00304CCB" w:rsidRDefault="00304CCB" w:rsidP="00304CCB">
            <w:pPr>
              <w:pStyle w:val="JobTitleandDegree"/>
              <w:rPr>
                <w:rStyle w:val="CompanyName"/>
              </w:rPr>
            </w:pPr>
            <w:r>
              <w:rPr>
                <w:rStyle w:val="CompanyName"/>
              </w:rPr>
              <w:t>Buchanan and Edwards</w:t>
            </w:r>
          </w:p>
          <w:p w14:paraId="01F38A73" w14:textId="77777777" w:rsidR="00304CCB" w:rsidRPr="00304CCB" w:rsidRDefault="00304CCB" w:rsidP="00304CCB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 w:rsidRPr="00304CCB"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Gathered business requirements, design of the application to create a framework for the web-based platform.</w:t>
            </w:r>
          </w:p>
          <w:p w14:paraId="77131CA4" w14:textId="77777777" w:rsidR="00304CCB" w:rsidRPr="00304CCB" w:rsidRDefault="00304CCB" w:rsidP="00304CCB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 w:rsidRPr="00304CCB"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Prepared and submit files for uploading to learning Management Systems and web servers.</w:t>
            </w:r>
          </w:p>
          <w:p w14:paraId="333EA8A2" w14:textId="69A85E6E" w:rsidR="00304CCB" w:rsidRDefault="00F776ED" w:rsidP="00304CCB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Designed and developed Data driven framework using Selenium.</w:t>
            </w:r>
          </w:p>
          <w:p w14:paraId="1868718B" w14:textId="0239266C" w:rsidR="0065581B" w:rsidRPr="00304CCB" w:rsidRDefault="0065581B" w:rsidP="00304CCB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Created selenium automation scripts in Java.</w:t>
            </w:r>
          </w:p>
          <w:p w14:paraId="05D80C5F" w14:textId="77777777" w:rsidR="00304CCB" w:rsidRPr="00304CCB" w:rsidRDefault="00304CCB" w:rsidP="00304CCB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 w:rsidRPr="00304CCB"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Build and release management and cloud implementation under the environment of DevOps culture.</w:t>
            </w:r>
          </w:p>
          <w:p w14:paraId="4C5F50DB" w14:textId="77777777" w:rsidR="00304CCB" w:rsidRPr="00304CCB" w:rsidRDefault="00304CCB" w:rsidP="00304CCB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 w:rsidRPr="00304CCB"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Worked on projects that involve major application enhancements and upgrades.</w:t>
            </w:r>
          </w:p>
          <w:p w14:paraId="5650C4DB" w14:textId="5FA6B9EE" w:rsidR="00F776ED" w:rsidRPr="00F776ED" w:rsidRDefault="00304CCB" w:rsidP="00F776ED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 w:rsidRPr="00304CCB"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Deploying applications, monitoring their performance, and maintaining them in production.</w:t>
            </w:r>
          </w:p>
          <w:p w14:paraId="4A64E269" w14:textId="18C0F8B6" w:rsidR="00304CCB" w:rsidRPr="00304CCB" w:rsidRDefault="00F776ED" w:rsidP="00304CCB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Performed in</w:t>
            </w:r>
            <w:r w:rsidR="00304CCB" w:rsidRPr="00304CCB"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 xml:space="preserve"> Test Driven Development in an agile environment.</w:t>
            </w:r>
          </w:p>
          <w:p w14:paraId="61B87CDF" w14:textId="1E2F0F7C" w:rsidR="00304CCB" w:rsidRPr="00B2301D" w:rsidRDefault="00304CCB" w:rsidP="00304CCB">
            <w:pPr>
              <w:pStyle w:val="JobTitleandDegree"/>
              <w:numPr>
                <w:ilvl w:val="0"/>
                <w:numId w:val="9"/>
              </w:numPr>
              <w:rPr>
                <w:rStyle w:val="CompanyName"/>
                <w:b w:val="0"/>
                <w:bCs/>
                <w:color w:val="000000" w:themeColor="text1"/>
                <w:sz w:val="20"/>
                <w:szCs w:val="20"/>
              </w:rPr>
            </w:pPr>
            <w:r w:rsidRPr="00B2301D">
              <w:rPr>
                <w:rFonts w:ascii="Lato-Regular" w:eastAsiaTheme="minorHAnsi" w:hAnsi="Lato-Regular" w:cs="Lato-Regular"/>
                <w:b w:val="0"/>
                <w:bCs/>
                <w:color w:val="000000" w:themeColor="text1"/>
                <w:sz w:val="20"/>
                <w:szCs w:val="20"/>
                <w:lang w:bidi="ar-SA"/>
              </w:rPr>
              <w:t>Worked with SQL server</w:t>
            </w:r>
            <w:r w:rsidR="00B2301D">
              <w:rPr>
                <w:rFonts w:ascii="Lato-Regular" w:eastAsiaTheme="minorHAnsi" w:hAnsi="Lato-Regular" w:cs="Lato-Regular"/>
                <w:b w:val="0"/>
                <w:bCs/>
                <w:color w:val="000000" w:themeColor="text1"/>
                <w:sz w:val="20"/>
                <w:szCs w:val="20"/>
                <w:lang w:bidi="ar-SA"/>
              </w:rPr>
              <w:t xml:space="preserve"> </w:t>
            </w:r>
            <w:r w:rsidRPr="00B2301D">
              <w:rPr>
                <w:rFonts w:ascii="Lato-Regular" w:eastAsiaTheme="minorHAnsi" w:hAnsi="Lato-Regular" w:cs="Lato-Regular"/>
                <w:b w:val="0"/>
                <w:bCs/>
                <w:color w:val="000000" w:themeColor="text1"/>
                <w:sz w:val="20"/>
                <w:szCs w:val="20"/>
                <w:lang w:bidi="ar-SA"/>
              </w:rPr>
              <w:t>to store and retrieve the course data.</w:t>
            </w:r>
          </w:p>
          <w:p w14:paraId="1BD222F7" w14:textId="77777777" w:rsidR="00304CCB" w:rsidRDefault="00304CCB" w:rsidP="00304CCB">
            <w:pPr>
              <w:pStyle w:val="JobTitleandDegree"/>
              <w:rPr>
                <w:rStyle w:val="CompanyName"/>
              </w:rPr>
            </w:pPr>
          </w:p>
          <w:p w14:paraId="7A36E421" w14:textId="372EC3A4" w:rsidR="00304CCB" w:rsidRPr="00E97CB2" w:rsidRDefault="00B2301D" w:rsidP="00304CCB">
            <w:pPr>
              <w:pStyle w:val="DateRange"/>
            </w:pPr>
            <w:r>
              <w:t>Aug 2019 – July 2021</w:t>
            </w:r>
            <w:r w:rsidR="00304CCB" w:rsidRPr="00E97CB2">
              <w:t xml:space="preserve"> </w:t>
            </w:r>
          </w:p>
          <w:p w14:paraId="1FE45D87" w14:textId="77777777" w:rsidR="00B2301D" w:rsidRDefault="00B2301D" w:rsidP="00304CCB">
            <w:pPr>
              <w:pStyle w:val="JobTitleandDegree"/>
            </w:pPr>
            <w:r>
              <w:t>Application Developer</w:t>
            </w:r>
          </w:p>
          <w:p w14:paraId="26DAB27C" w14:textId="399ACFCA" w:rsidR="00304CCB" w:rsidRDefault="00B2301D" w:rsidP="00304CCB">
            <w:pPr>
              <w:pStyle w:val="JobTitleandDegree"/>
            </w:pPr>
            <w:r>
              <w:rPr>
                <w:rStyle w:val="CompanyName"/>
              </w:rPr>
              <w:t>Ventura Group</w:t>
            </w:r>
          </w:p>
          <w:p w14:paraId="7A9D338E" w14:textId="77777777" w:rsidR="00B2301D" w:rsidRPr="00B2301D" w:rsidRDefault="00B2301D" w:rsidP="00B2301D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 w:rsidRPr="00B2301D"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Communicate with team, designed, and implemented code develop website.</w:t>
            </w:r>
          </w:p>
          <w:p w14:paraId="7BCFCC16" w14:textId="77777777" w:rsidR="00B2301D" w:rsidRPr="00B2301D" w:rsidRDefault="00B2301D" w:rsidP="00B2301D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 w:rsidRPr="00B2301D"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Use jQuery for the dynamic user interface and retrieval.</w:t>
            </w:r>
          </w:p>
          <w:p w14:paraId="0B7587A8" w14:textId="64DD8CC5" w:rsidR="00B2301D" w:rsidRPr="0009435C" w:rsidRDefault="00B2301D" w:rsidP="00B2301D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 w:rsidRPr="00B2301D"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lastRenderedPageBreak/>
              <w:t>Test the functionality of the websites in all browsers.</w:t>
            </w:r>
          </w:p>
          <w:p w14:paraId="307B075C" w14:textId="77777777" w:rsidR="00B2301D" w:rsidRPr="00B2301D" w:rsidRDefault="00B2301D" w:rsidP="00B2301D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 w:rsidRPr="00B2301D"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Managed Git repositories, including branching, commit.</w:t>
            </w:r>
          </w:p>
          <w:p w14:paraId="7AD61814" w14:textId="77777777" w:rsidR="00B2301D" w:rsidRPr="00B2301D" w:rsidRDefault="00B2301D" w:rsidP="00B2301D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 w:rsidRPr="00B2301D"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Build and release management and cloud implementation under the environment of DevOps culture.</w:t>
            </w:r>
          </w:p>
          <w:p w14:paraId="3696F43D" w14:textId="45860279" w:rsidR="00304CCB" w:rsidRPr="00B2301D" w:rsidRDefault="00B2301D" w:rsidP="00B2301D">
            <w:pPr>
              <w:pStyle w:val="JobTitleandDegree"/>
              <w:numPr>
                <w:ilvl w:val="0"/>
                <w:numId w:val="10"/>
              </w:numPr>
              <w:rPr>
                <w:b w:val="0"/>
                <w:bCs/>
                <w:color w:val="000000" w:themeColor="text1"/>
                <w:sz w:val="20"/>
                <w:szCs w:val="20"/>
              </w:rPr>
            </w:pPr>
            <w:r w:rsidRPr="00B2301D">
              <w:rPr>
                <w:rFonts w:ascii="Lato-Regular" w:eastAsiaTheme="minorHAnsi" w:hAnsi="Lato-Regular" w:cs="Lato-Regular"/>
                <w:b w:val="0"/>
                <w:bCs/>
                <w:color w:val="000000" w:themeColor="text1"/>
                <w:sz w:val="20"/>
                <w:szCs w:val="20"/>
                <w:lang w:bidi="ar-SA"/>
              </w:rPr>
              <w:t>Deploying applications, monitoring their performance, and maintaining them in production.</w:t>
            </w:r>
          </w:p>
          <w:p w14:paraId="4119B366" w14:textId="2F4F2219" w:rsidR="00B2301D" w:rsidRDefault="00B2301D" w:rsidP="00B2301D">
            <w:pPr>
              <w:pStyle w:val="JobTitleandDegree"/>
              <w:rPr>
                <w:rFonts w:ascii="Lato-Regular" w:hAnsi="Lato-Regular" w:cs="Lato-Regular"/>
                <w:b w:val="0"/>
                <w:bCs/>
                <w:color w:val="000000" w:themeColor="text1"/>
                <w:sz w:val="20"/>
                <w:szCs w:val="20"/>
              </w:rPr>
            </w:pPr>
          </w:p>
          <w:p w14:paraId="09DBE271" w14:textId="538AB5DB" w:rsidR="00B2301D" w:rsidRDefault="00B2301D" w:rsidP="00B2301D">
            <w:pPr>
              <w:pStyle w:val="JobTitleandDegree"/>
              <w:rPr>
                <w:rFonts w:ascii="Lato-Regular" w:hAnsi="Lato-Regular" w:cs="Lato-Regular"/>
                <w:b w:val="0"/>
                <w:bCs/>
                <w:color w:val="000000" w:themeColor="text1"/>
                <w:sz w:val="20"/>
                <w:szCs w:val="20"/>
              </w:rPr>
            </w:pPr>
          </w:p>
          <w:p w14:paraId="50306D9A" w14:textId="19C68C32" w:rsidR="00B2301D" w:rsidRPr="00E97CB2" w:rsidRDefault="00B2301D" w:rsidP="00B2301D">
            <w:pPr>
              <w:pStyle w:val="DateRange"/>
            </w:pPr>
            <w:r>
              <w:t>July 2017– July 201</w:t>
            </w:r>
            <w:r w:rsidR="000B27D3">
              <w:t>8</w:t>
            </w:r>
          </w:p>
          <w:p w14:paraId="6CE98030" w14:textId="2CAD081D" w:rsidR="00B2301D" w:rsidRDefault="00B2301D" w:rsidP="00B2301D">
            <w:pPr>
              <w:pStyle w:val="JobTitleandDegree"/>
            </w:pPr>
            <w:r>
              <w:t>Jr. Web Developer</w:t>
            </w:r>
          </w:p>
          <w:p w14:paraId="54E7AA12" w14:textId="4F8E898E" w:rsidR="00B2301D" w:rsidRDefault="000B27D3" w:rsidP="00B2301D">
            <w:pPr>
              <w:pStyle w:val="JobTitleandDegree"/>
            </w:pPr>
            <w:r>
              <w:rPr>
                <w:rStyle w:val="CompanyName"/>
              </w:rPr>
              <w:t>Roca Authentications</w:t>
            </w:r>
          </w:p>
          <w:p w14:paraId="56745F76" w14:textId="77777777" w:rsidR="00B2301D" w:rsidRPr="00B2301D" w:rsidRDefault="00B2301D" w:rsidP="00B2301D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 w:rsidRPr="00B2301D"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Communicate with team, designed, and implemented code develop website.</w:t>
            </w:r>
          </w:p>
          <w:p w14:paraId="497F136C" w14:textId="77777777" w:rsidR="00B2301D" w:rsidRPr="00B2301D" w:rsidRDefault="00B2301D" w:rsidP="00B2301D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 w:rsidRPr="00B2301D"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Use jQuery for the dynamic user interface and retrieval.</w:t>
            </w:r>
          </w:p>
          <w:p w14:paraId="3299578D" w14:textId="0D84BC8F" w:rsidR="00B2301D" w:rsidRPr="000B27D3" w:rsidRDefault="00B2301D" w:rsidP="00B2301D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 w:rsidRPr="00B2301D"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Test the functionality of the websites in all browsers.</w:t>
            </w:r>
          </w:p>
          <w:p w14:paraId="3FC082E1" w14:textId="77777777" w:rsidR="00B2301D" w:rsidRPr="00B2301D" w:rsidRDefault="00B2301D" w:rsidP="00B2301D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 w:rsidRPr="00B2301D"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Managed Git repositories, including branching, commit.</w:t>
            </w:r>
          </w:p>
          <w:p w14:paraId="5769D697" w14:textId="77777777" w:rsidR="00B2301D" w:rsidRPr="00B2301D" w:rsidRDefault="00B2301D" w:rsidP="00B2301D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 w:rsidRPr="00B2301D"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Build and release management and cloud implementation under the environment of DevOps culture.</w:t>
            </w:r>
          </w:p>
          <w:p w14:paraId="125A4B6E" w14:textId="77777777" w:rsidR="00B2301D" w:rsidRPr="00B2301D" w:rsidRDefault="00B2301D" w:rsidP="00B2301D">
            <w:pPr>
              <w:pStyle w:val="JobTitleandDegree"/>
              <w:numPr>
                <w:ilvl w:val="0"/>
                <w:numId w:val="10"/>
              </w:numPr>
              <w:rPr>
                <w:b w:val="0"/>
                <w:bCs/>
                <w:color w:val="000000" w:themeColor="text1"/>
                <w:sz w:val="20"/>
                <w:szCs w:val="20"/>
              </w:rPr>
            </w:pPr>
            <w:r w:rsidRPr="00B2301D">
              <w:rPr>
                <w:rFonts w:ascii="Lato-Regular" w:eastAsiaTheme="minorHAnsi" w:hAnsi="Lato-Regular" w:cs="Lato-Regular"/>
                <w:b w:val="0"/>
                <w:bCs/>
                <w:color w:val="000000" w:themeColor="text1"/>
                <w:sz w:val="20"/>
                <w:szCs w:val="20"/>
                <w:lang w:bidi="ar-SA"/>
              </w:rPr>
              <w:t>Deploying applications, monitoring their performance, and maintaining them in production.</w:t>
            </w:r>
          </w:p>
          <w:p w14:paraId="0B6F843A" w14:textId="77777777" w:rsidR="00B2301D" w:rsidRPr="00B2301D" w:rsidRDefault="00B2301D" w:rsidP="00B2301D">
            <w:pPr>
              <w:pStyle w:val="JobTitleandDegree"/>
              <w:rPr>
                <w:b w:val="0"/>
                <w:bCs/>
                <w:color w:val="000000" w:themeColor="text1"/>
                <w:sz w:val="20"/>
                <w:szCs w:val="20"/>
              </w:rPr>
            </w:pPr>
          </w:p>
          <w:p w14:paraId="574B180A" w14:textId="76E62866" w:rsidR="00B2301D" w:rsidRDefault="00B2301D" w:rsidP="00B2301D">
            <w:pPr>
              <w:pStyle w:val="JobTitleandDegree"/>
              <w:rPr>
                <w:rFonts w:ascii="Lato-Regular" w:hAnsi="Lato-Regular" w:cs="Lato-Regular"/>
                <w:b w:val="0"/>
                <w:bCs/>
                <w:color w:val="000000" w:themeColor="text1"/>
                <w:sz w:val="20"/>
                <w:szCs w:val="20"/>
              </w:rPr>
            </w:pPr>
          </w:p>
          <w:p w14:paraId="7B4792C4" w14:textId="37CB4B26" w:rsidR="000B27D3" w:rsidRPr="00E97CB2" w:rsidRDefault="000B27D3" w:rsidP="000B27D3">
            <w:pPr>
              <w:pStyle w:val="DateRange"/>
            </w:pPr>
            <w:r>
              <w:t>July 2015– July 2017</w:t>
            </w:r>
          </w:p>
          <w:p w14:paraId="03D670AD" w14:textId="7B81D916" w:rsidR="000B27D3" w:rsidRDefault="008658A0" w:rsidP="000B27D3">
            <w:pPr>
              <w:pStyle w:val="JobTitleandDegree"/>
            </w:pPr>
            <w:r>
              <w:t>Software Tester</w:t>
            </w:r>
          </w:p>
          <w:p w14:paraId="34AE9AD0" w14:textId="77777777" w:rsidR="008658A0" w:rsidRPr="008658A0" w:rsidRDefault="008658A0" w:rsidP="008658A0">
            <w:pPr>
              <w:pStyle w:val="JobTitleandDegree"/>
              <w:rPr>
                <w:i/>
                <w:iCs/>
              </w:rPr>
            </w:pPr>
            <w:r w:rsidRPr="008658A0">
              <w:rPr>
                <w:i/>
                <w:iCs/>
              </w:rPr>
              <w:t>ISHPI (SEC)</w:t>
            </w:r>
          </w:p>
          <w:p w14:paraId="1A4536ED" w14:textId="525EA76E" w:rsidR="000B27D3" w:rsidRDefault="00FD3A3A" w:rsidP="000B27D3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Created Test Scenarios, Test Cases and Test Plan Strategy.</w:t>
            </w:r>
          </w:p>
          <w:p w14:paraId="144A0287" w14:textId="2D54E8DC" w:rsidR="0065581B" w:rsidRPr="00B2301D" w:rsidRDefault="0065581B" w:rsidP="000B27D3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Designed, developed, and executed the test scripts as per the workflow requirements.</w:t>
            </w:r>
          </w:p>
          <w:p w14:paraId="6C58EE4C" w14:textId="0612AE2A" w:rsidR="000B27D3" w:rsidRPr="00B2301D" w:rsidRDefault="00FD3A3A" w:rsidP="000B27D3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Performed Manual and Functional testing to test the functionality of the modules.</w:t>
            </w:r>
          </w:p>
          <w:p w14:paraId="15796F0E" w14:textId="76E3C560" w:rsidR="008658A0" w:rsidRDefault="00FD3A3A" w:rsidP="000B27D3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 xml:space="preserve">Experienced in writing VB Script using </w:t>
            </w:r>
            <w:r w:rsidR="0065581B"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 xml:space="preserve">HP automation tool </w:t>
            </w:r>
            <w:r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QTP</w:t>
            </w:r>
          </w:p>
          <w:p w14:paraId="2ABACF66" w14:textId="1B17DC54" w:rsidR="000B27D3" w:rsidRDefault="008658A0" w:rsidP="000B27D3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U</w:t>
            </w:r>
            <w:r w:rsidR="00FD3A3A"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 xml:space="preserve">sed Quality Center as </w:t>
            </w:r>
            <w:r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 xml:space="preserve">bug tracking and reporting, </w:t>
            </w:r>
            <w:r w:rsidR="00FD3A3A"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test repository</w:t>
            </w:r>
            <w:r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.</w:t>
            </w:r>
          </w:p>
          <w:p w14:paraId="7D6C3E15" w14:textId="310E0761" w:rsidR="0065581B" w:rsidRDefault="0065581B" w:rsidP="000B27D3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  <w:r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  <w:t>Attended periodic meetings with developers and Business Analyst.</w:t>
            </w:r>
          </w:p>
          <w:p w14:paraId="1302106F" w14:textId="77777777" w:rsidR="008658A0" w:rsidRPr="000B27D3" w:rsidRDefault="008658A0" w:rsidP="0065581B">
            <w:pPr>
              <w:pStyle w:val="ListParagraph"/>
              <w:widowControl/>
              <w:adjustRightInd w:val="0"/>
              <w:spacing w:line="240" w:lineRule="auto"/>
              <w:ind w:left="720"/>
              <w:rPr>
                <w:rFonts w:ascii="Lato-Regular" w:eastAsiaTheme="minorHAnsi" w:hAnsi="Lato-Regular" w:cs="Lato-Regular"/>
                <w:color w:val="000000" w:themeColor="text1"/>
                <w:sz w:val="20"/>
                <w:szCs w:val="20"/>
                <w:lang w:bidi="ar-SA"/>
              </w:rPr>
            </w:pPr>
          </w:p>
          <w:p w14:paraId="76A8B90D" w14:textId="77777777" w:rsidR="00B2301D" w:rsidRPr="00B2301D" w:rsidRDefault="00B2301D" w:rsidP="00B2301D">
            <w:pPr>
              <w:pStyle w:val="JobTitleandDegree"/>
              <w:rPr>
                <w:b w:val="0"/>
                <w:bCs/>
                <w:color w:val="000000" w:themeColor="text1"/>
                <w:sz w:val="20"/>
                <w:szCs w:val="20"/>
              </w:rPr>
            </w:pPr>
          </w:p>
          <w:p w14:paraId="7FE3AB26" w14:textId="69BBCF35" w:rsidR="00304CCB" w:rsidRDefault="00304CCB" w:rsidP="00B2301D">
            <w:pPr>
              <w:pStyle w:val="DateRange"/>
            </w:pPr>
          </w:p>
          <w:p w14:paraId="52C0A802" w14:textId="1741F62F" w:rsidR="00304CCB" w:rsidRDefault="00304CCB" w:rsidP="00304CCB">
            <w:pPr>
              <w:pStyle w:val="Jobdescription"/>
            </w:pPr>
          </w:p>
          <w:p w14:paraId="31A508EC" w14:textId="33D500A5" w:rsidR="00A36A22" w:rsidRPr="00A36A22" w:rsidRDefault="00A36A22" w:rsidP="00CC0642">
            <w:pPr>
              <w:widowControl/>
              <w:adjustRightInd w:val="0"/>
              <w:spacing w:line="240" w:lineRule="auto"/>
              <w:rPr>
                <w:rFonts w:eastAsiaTheme="minorHAnsi" w:cs="Lato-Regular"/>
                <w:color w:val="000000" w:themeColor="text1"/>
                <w:sz w:val="24"/>
                <w:szCs w:val="24"/>
                <w:lang w:bidi="ar-SA"/>
              </w:rPr>
            </w:pPr>
          </w:p>
        </w:tc>
        <w:tc>
          <w:tcPr>
            <w:tcW w:w="125" w:type="pct"/>
            <w:shd w:val="clear" w:color="auto" w:fill="auto"/>
          </w:tcPr>
          <w:p w14:paraId="0380612D" w14:textId="77777777" w:rsidR="00D40E53" w:rsidRDefault="00D40E53" w:rsidP="00D40E53">
            <w:pPr>
              <w:spacing w:line="240" w:lineRule="auto"/>
              <w:rPr>
                <w:sz w:val="8"/>
                <w:szCs w:val="8"/>
              </w:rPr>
            </w:pPr>
          </w:p>
          <w:p w14:paraId="6DA16E91" w14:textId="77777777" w:rsidR="00D40E53" w:rsidRDefault="00D40E53" w:rsidP="00D40E53">
            <w:pPr>
              <w:spacing w:line="240" w:lineRule="auto"/>
              <w:rPr>
                <w:sz w:val="8"/>
                <w:szCs w:val="8"/>
              </w:rPr>
            </w:pPr>
          </w:p>
          <w:p w14:paraId="6FE515EF" w14:textId="77777777" w:rsidR="00D40E53" w:rsidRDefault="00D40E53" w:rsidP="00D40E53">
            <w:pPr>
              <w:spacing w:line="240" w:lineRule="auto"/>
              <w:rPr>
                <w:sz w:val="8"/>
                <w:szCs w:val="8"/>
              </w:rPr>
            </w:pPr>
          </w:p>
          <w:p w14:paraId="235414C9" w14:textId="34212F3D" w:rsidR="00D40E53" w:rsidRPr="00F5689F" w:rsidRDefault="00D40E53" w:rsidP="00D40E53">
            <w:pPr>
              <w:spacing w:line="240" w:lineRule="auto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                                      </w:t>
            </w:r>
          </w:p>
        </w:tc>
        <w:tc>
          <w:tcPr>
            <w:tcW w:w="1704" w:type="pct"/>
            <w:shd w:val="clear" w:color="auto" w:fill="auto"/>
          </w:tcPr>
          <w:p w14:paraId="12988EC5" w14:textId="76AF3DEA" w:rsidR="00D40E53" w:rsidRDefault="00D40E53" w:rsidP="00D40E53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 Skills</w:t>
            </w:r>
          </w:p>
          <w:p w14:paraId="56927DC2" w14:textId="70B89601" w:rsidR="00D40E53" w:rsidRDefault="00D40E53" w:rsidP="00D40E53">
            <w:pPr>
              <w:spacing w:line="240" w:lineRule="auto"/>
              <w:rPr>
                <w:sz w:val="32"/>
                <w:szCs w:val="32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45F8A30" wp14:editId="60BA430E">
                      <wp:extent cx="1990725" cy="0"/>
                      <wp:effectExtent l="0" t="19050" r="28575" b="19050"/>
                      <wp:docPr id="19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1990725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A52200" id="Line 28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6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2970575D" w14:textId="77777777" w:rsidR="00D40E53" w:rsidRDefault="00D40E53" w:rsidP="00D40E53">
            <w:pPr>
              <w:spacing w:line="240" w:lineRule="auto"/>
            </w:pPr>
          </w:p>
          <w:p w14:paraId="4ADE1C94" w14:textId="6A24CF85" w:rsidR="00D40E53" w:rsidRPr="00B2301D" w:rsidRDefault="001C72B4" w:rsidP="001C72B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 w:rsidRPr="00B2301D">
              <w:rPr>
                <w:sz w:val="20"/>
                <w:szCs w:val="20"/>
              </w:rPr>
              <w:t>Web Design</w:t>
            </w:r>
          </w:p>
          <w:p w14:paraId="213A11C9" w14:textId="1EDF46BC" w:rsidR="001C72B4" w:rsidRPr="00B2301D" w:rsidRDefault="001C72B4" w:rsidP="001C72B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 w:rsidRPr="00B2301D">
              <w:rPr>
                <w:sz w:val="20"/>
                <w:szCs w:val="20"/>
              </w:rPr>
              <w:t>Test Case Design</w:t>
            </w:r>
          </w:p>
          <w:p w14:paraId="76A96D8A" w14:textId="5CA145AA" w:rsidR="001C72B4" w:rsidRPr="00B2301D" w:rsidRDefault="001C72B4" w:rsidP="001C72B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 w:rsidRPr="00B2301D">
              <w:rPr>
                <w:sz w:val="20"/>
                <w:szCs w:val="20"/>
              </w:rPr>
              <w:t>jQuery Design</w:t>
            </w:r>
          </w:p>
          <w:p w14:paraId="31FA857E" w14:textId="472ACEA3" w:rsidR="001C72B4" w:rsidRPr="00B2301D" w:rsidRDefault="001C72B4" w:rsidP="001C72B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 w:rsidRPr="00B2301D">
              <w:rPr>
                <w:sz w:val="20"/>
                <w:szCs w:val="20"/>
              </w:rPr>
              <w:t>Automation Framework Design</w:t>
            </w:r>
          </w:p>
          <w:p w14:paraId="504620E0" w14:textId="21548673" w:rsidR="001C72B4" w:rsidRPr="00B2301D" w:rsidRDefault="001C72B4" w:rsidP="001C72B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 w:rsidRPr="00B2301D">
              <w:rPr>
                <w:sz w:val="20"/>
                <w:szCs w:val="20"/>
              </w:rPr>
              <w:t>API and Key Word Driven Testing</w:t>
            </w:r>
          </w:p>
          <w:p w14:paraId="42B69AC8" w14:textId="5720C49A" w:rsidR="001C72B4" w:rsidRPr="00B2301D" w:rsidRDefault="001C72B4" w:rsidP="001C72B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 w:rsidRPr="00B2301D">
              <w:rPr>
                <w:sz w:val="20"/>
                <w:szCs w:val="20"/>
              </w:rPr>
              <w:t>Cross Browser Testing</w:t>
            </w:r>
          </w:p>
          <w:p w14:paraId="47D41A00" w14:textId="77777777" w:rsidR="00D40E53" w:rsidRDefault="00D40E53" w:rsidP="00D40E53">
            <w:pPr>
              <w:spacing w:line="240" w:lineRule="auto"/>
            </w:pPr>
          </w:p>
          <w:p w14:paraId="6D25921B" w14:textId="1AAA940F" w:rsidR="00D40E53" w:rsidRDefault="00D40E53" w:rsidP="00D40E53">
            <w:pPr>
              <w:spacing w:line="240" w:lineRule="auto"/>
            </w:pPr>
          </w:p>
          <w:p w14:paraId="1511699A" w14:textId="77777777" w:rsidR="00304CCB" w:rsidRDefault="00304CCB" w:rsidP="00A36A22">
            <w:pPr>
              <w:spacing w:line="240" w:lineRule="auto"/>
              <w:rPr>
                <w:sz w:val="32"/>
                <w:szCs w:val="32"/>
              </w:rPr>
            </w:pPr>
          </w:p>
          <w:p w14:paraId="07A21563" w14:textId="1BF159DE" w:rsidR="00A36A22" w:rsidRDefault="00A36A22" w:rsidP="00A36A22">
            <w:pPr>
              <w:spacing w:line="240" w:lineRule="auto"/>
              <w:rPr>
                <w:sz w:val="32"/>
                <w:szCs w:val="32"/>
              </w:rPr>
            </w:pPr>
            <w:r w:rsidRPr="004A51A1">
              <w:rPr>
                <w:sz w:val="32"/>
                <w:szCs w:val="32"/>
              </w:rPr>
              <w:t xml:space="preserve">Education </w:t>
            </w:r>
          </w:p>
          <w:p w14:paraId="701B247B" w14:textId="77777777" w:rsidR="00A36A22" w:rsidRDefault="00A36A22" w:rsidP="00A36A22">
            <w:pPr>
              <w:spacing w:line="240" w:lineRule="auto"/>
              <w:rPr>
                <w:sz w:val="32"/>
                <w:szCs w:val="32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9AC28F4" wp14:editId="6CABECDC">
                      <wp:extent cx="1990725" cy="0"/>
                      <wp:effectExtent l="0" t="19050" r="28575" b="19050"/>
                      <wp:docPr id="20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1990725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5A843C" id="Line 28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6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5C537D01" w14:textId="77777777" w:rsidR="00A36A22" w:rsidRPr="00E6525B" w:rsidRDefault="00A36A22" w:rsidP="00A36A22">
            <w:pPr>
              <w:pStyle w:val="DateRange"/>
            </w:pPr>
            <w:r>
              <w:t>2014-2018</w:t>
            </w:r>
          </w:p>
          <w:p w14:paraId="09EF6A68" w14:textId="77777777" w:rsidR="00A36A22" w:rsidRPr="00FC49E3" w:rsidRDefault="00A36A22" w:rsidP="00A36A22">
            <w:pPr>
              <w:pStyle w:val="JobTitleandDegree"/>
            </w:pPr>
            <w:r>
              <w:t>Information Technology</w:t>
            </w:r>
            <w:r w:rsidRPr="00FC49E3">
              <w:t xml:space="preserve"> </w:t>
            </w:r>
          </w:p>
          <w:p w14:paraId="40D1BF7E" w14:textId="00B1C94A" w:rsidR="00A36A22" w:rsidRDefault="00A36A22" w:rsidP="00A36A22">
            <w:pPr>
              <w:spacing w:line="240" w:lineRule="auto"/>
              <w:rPr>
                <w:sz w:val="24"/>
                <w:szCs w:val="24"/>
              </w:rPr>
            </w:pPr>
            <w:r w:rsidRPr="000546C3">
              <w:rPr>
                <w:sz w:val="24"/>
                <w:szCs w:val="24"/>
              </w:rPr>
              <w:t>Northern Virginia Community College</w:t>
            </w:r>
          </w:p>
          <w:p w14:paraId="3F83D8BA" w14:textId="648F1DF4" w:rsidR="000B27D3" w:rsidRDefault="000B27D3" w:rsidP="00A36A22">
            <w:pPr>
              <w:spacing w:line="240" w:lineRule="auto"/>
              <w:rPr>
                <w:sz w:val="24"/>
                <w:szCs w:val="24"/>
              </w:rPr>
            </w:pPr>
          </w:p>
          <w:p w14:paraId="617D0F34" w14:textId="15BD1782" w:rsidR="000B27D3" w:rsidRDefault="000B27D3" w:rsidP="00A36A22">
            <w:pPr>
              <w:spacing w:line="240" w:lineRule="auto"/>
              <w:rPr>
                <w:sz w:val="24"/>
                <w:szCs w:val="24"/>
              </w:rPr>
            </w:pPr>
          </w:p>
          <w:p w14:paraId="123B92FF" w14:textId="12830007" w:rsidR="000B27D3" w:rsidRDefault="000B27D3" w:rsidP="00A36A22">
            <w:pPr>
              <w:spacing w:line="240" w:lineRule="auto"/>
              <w:rPr>
                <w:sz w:val="24"/>
                <w:szCs w:val="24"/>
              </w:rPr>
            </w:pPr>
          </w:p>
          <w:p w14:paraId="46A4D9A5" w14:textId="3D3E6542" w:rsidR="000B27D3" w:rsidRDefault="000B27D3" w:rsidP="00A36A22">
            <w:pPr>
              <w:spacing w:line="240" w:lineRule="auto"/>
              <w:rPr>
                <w:sz w:val="24"/>
                <w:szCs w:val="24"/>
              </w:rPr>
            </w:pPr>
          </w:p>
          <w:p w14:paraId="41E8C7A3" w14:textId="564373E0" w:rsidR="000B27D3" w:rsidRDefault="000B27D3" w:rsidP="000B27D3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Certification</w:t>
            </w:r>
          </w:p>
          <w:p w14:paraId="1A3F8D90" w14:textId="77777777" w:rsidR="000B27D3" w:rsidRDefault="000B27D3" w:rsidP="000B27D3">
            <w:pPr>
              <w:spacing w:line="240" w:lineRule="auto"/>
              <w:rPr>
                <w:sz w:val="32"/>
                <w:szCs w:val="32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D0BB3FD" wp14:editId="3504C595">
                      <wp:extent cx="1990725" cy="0"/>
                      <wp:effectExtent l="0" t="19050" r="28575" b="19050"/>
                      <wp:docPr id="2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1990725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9FB9A4" id="Line 28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6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13267C85" w14:textId="3BFF579B" w:rsidR="000B27D3" w:rsidRPr="00E6525B" w:rsidRDefault="000B27D3" w:rsidP="000B27D3">
            <w:pPr>
              <w:pStyle w:val="DateRange"/>
            </w:pPr>
            <w:r>
              <w:t>2018</w:t>
            </w:r>
          </w:p>
          <w:p w14:paraId="4683BE6D" w14:textId="678324DE" w:rsidR="000B27D3" w:rsidRPr="00FC49E3" w:rsidRDefault="000B27D3" w:rsidP="000B27D3">
            <w:pPr>
              <w:pStyle w:val="JobTitleandDegree"/>
            </w:pPr>
            <w:r>
              <w:t xml:space="preserve">General Assembly’s JavaScript Development </w:t>
            </w:r>
          </w:p>
          <w:p w14:paraId="6C16CDF9" w14:textId="77777777" w:rsidR="000B27D3" w:rsidRPr="000546C3" w:rsidRDefault="000B27D3" w:rsidP="00A36A22">
            <w:pPr>
              <w:spacing w:line="240" w:lineRule="auto"/>
              <w:rPr>
                <w:sz w:val="24"/>
                <w:szCs w:val="24"/>
              </w:rPr>
            </w:pPr>
          </w:p>
          <w:p w14:paraId="6BAE2EB2" w14:textId="45FB45E3" w:rsidR="00D40E53" w:rsidRPr="00F5689F" w:rsidRDefault="00D40E53" w:rsidP="00A36A22">
            <w:pPr>
              <w:spacing w:line="240" w:lineRule="auto"/>
              <w:rPr>
                <w:sz w:val="8"/>
                <w:szCs w:val="8"/>
              </w:rPr>
            </w:pPr>
          </w:p>
        </w:tc>
      </w:tr>
    </w:tbl>
    <w:p w14:paraId="14AD4FCC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1CB30E24" w14:textId="22A732E9" w:rsidR="00CC0642" w:rsidRPr="000A06F5" w:rsidRDefault="00CC0642" w:rsidP="00CC0642">
      <w:pPr>
        <w:rPr>
          <w:sz w:val="2"/>
          <w:szCs w:val="2"/>
        </w:rPr>
      </w:pPr>
    </w:p>
    <w:sectPr w:rsidR="00CC0642" w:rsidRPr="000A06F5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92E1A" w14:textId="77777777" w:rsidR="007B3D5F" w:rsidRDefault="007B3D5F" w:rsidP="001B56AD">
      <w:pPr>
        <w:spacing w:line="240" w:lineRule="auto"/>
      </w:pPr>
      <w:r>
        <w:separator/>
      </w:r>
    </w:p>
  </w:endnote>
  <w:endnote w:type="continuationSeparator" w:id="0">
    <w:p w14:paraId="33C7086D" w14:textId="77777777" w:rsidR="007B3D5F" w:rsidRDefault="007B3D5F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51A88" w14:textId="77777777" w:rsidR="007B3D5F" w:rsidRDefault="007B3D5F" w:rsidP="001B56AD">
      <w:pPr>
        <w:spacing w:line="240" w:lineRule="auto"/>
      </w:pPr>
      <w:r>
        <w:separator/>
      </w:r>
    </w:p>
  </w:footnote>
  <w:footnote w:type="continuationSeparator" w:id="0">
    <w:p w14:paraId="533DCAB0" w14:textId="77777777" w:rsidR="007B3D5F" w:rsidRDefault="007B3D5F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-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29BA7579"/>
    <w:multiLevelType w:val="hybridMultilevel"/>
    <w:tmpl w:val="D182F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948AC"/>
    <w:multiLevelType w:val="hybridMultilevel"/>
    <w:tmpl w:val="7048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41EC1"/>
    <w:multiLevelType w:val="hybridMultilevel"/>
    <w:tmpl w:val="0182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C40F5"/>
    <w:multiLevelType w:val="hybridMultilevel"/>
    <w:tmpl w:val="6FF4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32060721">
    <w:abstractNumId w:val="2"/>
  </w:num>
  <w:num w:numId="2" w16cid:durableId="1566185922">
    <w:abstractNumId w:val="8"/>
  </w:num>
  <w:num w:numId="3" w16cid:durableId="1330790217">
    <w:abstractNumId w:val="7"/>
  </w:num>
  <w:num w:numId="4" w16cid:durableId="1972973455">
    <w:abstractNumId w:val="0"/>
  </w:num>
  <w:num w:numId="5" w16cid:durableId="534000326">
    <w:abstractNumId w:val="1"/>
  </w:num>
  <w:num w:numId="6" w16cid:durableId="1564825954">
    <w:abstractNumId w:val="9"/>
  </w:num>
  <w:num w:numId="7" w16cid:durableId="521747585">
    <w:abstractNumId w:val="4"/>
  </w:num>
  <w:num w:numId="8" w16cid:durableId="517353020">
    <w:abstractNumId w:val="6"/>
  </w:num>
  <w:num w:numId="9" w16cid:durableId="1816142904">
    <w:abstractNumId w:val="3"/>
  </w:num>
  <w:num w:numId="10" w16cid:durableId="887305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D2"/>
    <w:rsid w:val="000430BC"/>
    <w:rsid w:val="000546C3"/>
    <w:rsid w:val="00083310"/>
    <w:rsid w:val="0009435C"/>
    <w:rsid w:val="000A06F5"/>
    <w:rsid w:val="000B27D3"/>
    <w:rsid w:val="000B7E9E"/>
    <w:rsid w:val="001B56AD"/>
    <w:rsid w:val="001B58D2"/>
    <w:rsid w:val="001C72B4"/>
    <w:rsid w:val="00273963"/>
    <w:rsid w:val="00304CCB"/>
    <w:rsid w:val="00340C75"/>
    <w:rsid w:val="003E6D64"/>
    <w:rsid w:val="003F6860"/>
    <w:rsid w:val="004A51A1"/>
    <w:rsid w:val="004C7E05"/>
    <w:rsid w:val="004E14D4"/>
    <w:rsid w:val="004F6D36"/>
    <w:rsid w:val="005B1B13"/>
    <w:rsid w:val="005D49CA"/>
    <w:rsid w:val="0065581B"/>
    <w:rsid w:val="006F7F1C"/>
    <w:rsid w:val="007466F4"/>
    <w:rsid w:val="00793691"/>
    <w:rsid w:val="007B3D5F"/>
    <w:rsid w:val="007D1877"/>
    <w:rsid w:val="00810BD7"/>
    <w:rsid w:val="00851431"/>
    <w:rsid w:val="008539E9"/>
    <w:rsid w:val="0086291E"/>
    <w:rsid w:val="008658A0"/>
    <w:rsid w:val="00A1439F"/>
    <w:rsid w:val="00A36A22"/>
    <w:rsid w:val="00A635D5"/>
    <w:rsid w:val="00A82D03"/>
    <w:rsid w:val="00B2301D"/>
    <w:rsid w:val="00B80EE9"/>
    <w:rsid w:val="00BB23D5"/>
    <w:rsid w:val="00C764ED"/>
    <w:rsid w:val="00C8183F"/>
    <w:rsid w:val="00C83E97"/>
    <w:rsid w:val="00CC0642"/>
    <w:rsid w:val="00D40E53"/>
    <w:rsid w:val="00D87E03"/>
    <w:rsid w:val="00E46751"/>
    <w:rsid w:val="00E6525B"/>
    <w:rsid w:val="00E97CB2"/>
    <w:rsid w:val="00ED6E70"/>
    <w:rsid w:val="00EF10F2"/>
    <w:rsid w:val="00F41ACF"/>
    <w:rsid w:val="00F5689F"/>
    <w:rsid w:val="00F7064C"/>
    <w:rsid w:val="00F776ED"/>
    <w:rsid w:val="00FA6B46"/>
    <w:rsid w:val="00FB0586"/>
    <w:rsid w:val="00FC49E3"/>
    <w:rsid w:val="00FC78D4"/>
    <w:rsid w:val="00FD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ED3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zwanatech.github.io/portfolio/" TargetMode="External"/><Relationship Id="rId5" Type="http://schemas.openxmlformats.org/officeDocument/2006/relationships/styles" Target="styles.xml"/><Relationship Id="rId10" Type="http://schemas.openxmlformats.org/officeDocument/2006/relationships/hyperlink" Target="mailto:rezwanatech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bli\AppData\Local\Microsoft\Office\16.0\DTS\en-US%7bFCE30953-A0A2-4913-BE97-2A9863DA5BAE%7d\%7b6F120496-1FF8-4631-89F2-70E51B6C9B76%7dtf001127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32C3364F974D9A9397A65CD4F9E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FA3DB-E704-4E60-87AD-112330EF89F7}"/>
      </w:docPartPr>
      <w:docPartBody>
        <w:p w:rsidR="00AF2683" w:rsidRDefault="009B375F" w:rsidP="009B375F">
          <w:pPr>
            <w:pStyle w:val="9032C3364F974D9A9397A65CD4F9EC99"/>
          </w:pPr>
          <w:r w:rsidRPr="00FC49E3">
            <w:rPr>
              <w:rStyle w:val="PlaceholderText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68574299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5F"/>
    <w:rsid w:val="0016457F"/>
    <w:rsid w:val="009B375F"/>
    <w:rsid w:val="00A5289E"/>
    <w:rsid w:val="00A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375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B375F"/>
    <w:rPr>
      <w:color w:val="0563C1" w:themeColor="hyperlink"/>
      <w:u w:val="single"/>
    </w:rPr>
  </w:style>
  <w:style w:type="paragraph" w:customStyle="1" w:styleId="9032C3364F974D9A9397A65CD4F9EC99">
    <w:name w:val="9032C3364F974D9A9397A65CD4F9EC99"/>
    <w:rsid w:val="009B37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{6F120496-1FF8-4631-89F2-70E51B6C9B76}tf00112764_win32.dotx</Template>
  <TotalTime>0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2022-09-25T00:33:00Z</dcterms:created>
  <dcterms:modified xsi:type="dcterms:W3CDTF">2022-09-25T02:47:00Z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